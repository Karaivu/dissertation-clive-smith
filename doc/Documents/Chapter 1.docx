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0A989" w14:textId="77777777" w:rsidR="002A42FC" w:rsidRDefault="006947C1">
      <w:pPr>
        <w:spacing w:line="520" w:lineRule="exact"/>
        <w:ind w:left="418" w:right="5976"/>
        <w:jc w:val="both"/>
        <w:rPr>
          <w:sz w:val="50"/>
          <w:szCs w:val="50"/>
        </w:rPr>
      </w:pPr>
      <w:r>
        <w:rPr>
          <w:w w:val="101"/>
          <w:sz w:val="50"/>
          <w:szCs w:val="50"/>
        </w:rPr>
        <w:t>Chapter</w:t>
      </w:r>
      <w:r>
        <w:rPr>
          <w:sz w:val="50"/>
          <w:szCs w:val="50"/>
        </w:rPr>
        <w:t xml:space="preserve"> </w:t>
      </w:r>
      <w:r>
        <w:rPr>
          <w:w w:val="101"/>
          <w:sz w:val="50"/>
          <w:szCs w:val="50"/>
        </w:rPr>
        <w:t>1</w:t>
      </w:r>
    </w:p>
    <w:p w14:paraId="7FF4CE19" w14:textId="77777777" w:rsidR="002A42FC" w:rsidRDefault="002A42FC">
      <w:pPr>
        <w:spacing w:before="2" w:line="120" w:lineRule="exact"/>
        <w:rPr>
          <w:sz w:val="13"/>
          <w:szCs w:val="13"/>
        </w:rPr>
      </w:pPr>
    </w:p>
    <w:p w14:paraId="6D939369" w14:textId="77777777" w:rsidR="002A42FC" w:rsidRDefault="002A42FC">
      <w:pPr>
        <w:spacing w:line="200" w:lineRule="exact"/>
      </w:pPr>
    </w:p>
    <w:p w14:paraId="518B0693" w14:textId="77777777" w:rsidR="002A42FC" w:rsidRDefault="002A42FC">
      <w:pPr>
        <w:spacing w:line="200" w:lineRule="exact"/>
      </w:pPr>
    </w:p>
    <w:p w14:paraId="5D8810BD" w14:textId="77777777" w:rsidR="002A42FC" w:rsidRDefault="002A42FC">
      <w:pPr>
        <w:spacing w:line="200" w:lineRule="exact"/>
      </w:pPr>
    </w:p>
    <w:p w14:paraId="47F70C9C" w14:textId="77777777" w:rsidR="002A42FC" w:rsidRDefault="006947C1">
      <w:pPr>
        <w:ind w:left="418" w:right="5365"/>
        <w:jc w:val="both"/>
        <w:rPr>
          <w:sz w:val="50"/>
          <w:szCs w:val="50"/>
        </w:rPr>
      </w:pPr>
      <w:r>
        <w:rPr>
          <w:w w:val="101"/>
          <w:sz w:val="50"/>
          <w:szCs w:val="50"/>
        </w:rPr>
        <w:t>Introduction</w:t>
      </w:r>
    </w:p>
    <w:p w14:paraId="6BAB905D" w14:textId="77777777" w:rsidR="002A42FC" w:rsidRDefault="002A42FC">
      <w:pPr>
        <w:spacing w:line="100" w:lineRule="exact"/>
        <w:rPr>
          <w:sz w:val="10"/>
          <w:szCs w:val="10"/>
        </w:rPr>
      </w:pPr>
    </w:p>
    <w:p w14:paraId="2FCE3BDE" w14:textId="77777777" w:rsidR="002A42FC" w:rsidRDefault="002A42FC">
      <w:pPr>
        <w:spacing w:line="200" w:lineRule="exact"/>
      </w:pPr>
    </w:p>
    <w:p w14:paraId="15DB85B3" w14:textId="77777777" w:rsidR="002A42FC" w:rsidRDefault="002A42FC">
      <w:pPr>
        <w:spacing w:line="200" w:lineRule="exact"/>
      </w:pPr>
    </w:p>
    <w:p w14:paraId="21A4D389" w14:textId="77777777" w:rsidR="002A42FC" w:rsidRDefault="002A42FC">
      <w:pPr>
        <w:spacing w:line="200" w:lineRule="exact"/>
      </w:pPr>
    </w:p>
    <w:p w14:paraId="4B53E864" w14:textId="77777777" w:rsidR="002A42FC" w:rsidRDefault="002A42FC">
      <w:pPr>
        <w:spacing w:line="200" w:lineRule="exact"/>
      </w:pPr>
    </w:p>
    <w:p w14:paraId="38219F88" w14:textId="77777777" w:rsidR="00DF21D4" w:rsidRDefault="00DF21D4" w:rsidP="00DF21D4">
      <w:pPr>
        <w:spacing w:line="200" w:lineRule="exact"/>
        <w:jc w:val="both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 xml:space="preserve">The following section will give an overview of the research topic chosen. This section will </w:t>
      </w:r>
    </w:p>
    <w:p w14:paraId="7CF1E7D7" w14:textId="77777777" w:rsidR="00DF21D4" w:rsidRDefault="00DF21D4" w:rsidP="00DF21D4">
      <w:pPr>
        <w:spacing w:line="200" w:lineRule="exact"/>
        <w:jc w:val="both"/>
        <w:rPr>
          <w:w w:val="99"/>
          <w:sz w:val="24"/>
          <w:szCs w:val="24"/>
        </w:rPr>
      </w:pPr>
    </w:p>
    <w:p w14:paraId="67580F3A" w14:textId="3EC6E8D0" w:rsidR="00DF21D4" w:rsidRDefault="00DF21D4" w:rsidP="00DF21D4">
      <w:pPr>
        <w:spacing w:line="200" w:lineRule="exact"/>
        <w:jc w:val="both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 xml:space="preserve">include Research Background, Research Purpose, Hypothesis, and Research Questions, </w:t>
      </w:r>
    </w:p>
    <w:p w14:paraId="6FDE3ECA" w14:textId="77777777" w:rsidR="00DF21D4" w:rsidRDefault="00DF21D4" w:rsidP="00DF21D4">
      <w:pPr>
        <w:spacing w:line="200" w:lineRule="exact"/>
        <w:jc w:val="both"/>
        <w:rPr>
          <w:w w:val="99"/>
          <w:sz w:val="24"/>
          <w:szCs w:val="24"/>
        </w:rPr>
      </w:pPr>
    </w:p>
    <w:p w14:paraId="384D021B" w14:textId="77777777" w:rsidR="00DF21D4" w:rsidRDefault="00DF21D4" w:rsidP="00DF21D4">
      <w:pPr>
        <w:spacing w:line="200" w:lineRule="exact"/>
        <w:jc w:val="both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 xml:space="preserve">Significance of Research, Importance of Research, Research Boundaries and Research </w:t>
      </w:r>
    </w:p>
    <w:p w14:paraId="7D569E12" w14:textId="77777777" w:rsidR="00DF21D4" w:rsidRDefault="00DF21D4" w:rsidP="00DF21D4">
      <w:pPr>
        <w:spacing w:line="200" w:lineRule="exact"/>
        <w:jc w:val="both"/>
        <w:rPr>
          <w:w w:val="99"/>
          <w:sz w:val="24"/>
          <w:szCs w:val="24"/>
        </w:rPr>
      </w:pPr>
    </w:p>
    <w:p w14:paraId="43489E60" w14:textId="7EFB17B0" w:rsidR="002A42FC" w:rsidRDefault="00DF21D4" w:rsidP="00DF21D4">
      <w:pPr>
        <w:spacing w:line="200" w:lineRule="exact"/>
        <w:jc w:val="both"/>
      </w:pPr>
      <w:r>
        <w:rPr>
          <w:w w:val="99"/>
          <w:sz w:val="24"/>
          <w:szCs w:val="24"/>
        </w:rPr>
        <w:t>Outline.</w:t>
      </w:r>
    </w:p>
    <w:p w14:paraId="53F08F88" w14:textId="77777777" w:rsidR="002A42FC" w:rsidRDefault="002A42FC">
      <w:pPr>
        <w:spacing w:line="200" w:lineRule="exact"/>
      </w:pPr>
    </w:p>
    <w:p w14:paraId="4EBF3942" w14:textId="77777777" w:rsidR="002A42FC" w:rsidRDefault="002A42FC">
      <w:pPr>
        <w:spacing w:before="9" w:line="240" w:lineRule="exact"/>
        <w:rPr>
          <w:sz w:val="24"/>
          <w:szCs w:val="24"/>
        </w:rPr>
      </w:pPr>
    </w:p>
    <w:p w14:paraId="1904858D" w14:textId="0D4C8DB3" w:rsidR="002A42FC" w:rsidRDefault="006947C1">
      <w:pPr>
        <w:ind w:left="418" w:right="3907"/>
        <w:jc w:val="both"/>
        <w:rPr>
          <w:sz w:val="34"/>
          <w:szCs w:val="34"/>
        </w:rPr>
      </w:pPr>
      <w:r>
        <w:rPr>
          <w:w w:val="101"/>
          <w:sz w:val="34"/>
          <w:szCs w:val="34"/>
        </w:rPr>
        <w:t>1.1</w:t>
      </w:r>
      <w:r w:rsidR="0098297E">
        <w:rPr>
          <w:sz w:val="34"/>
          <w:szCs w:val="34"/>
        </w:rPr>
        <w:t xml:space="preserve"> </w:t>
      </w:r>
      <w:r>
        <w:rPr>
          <w:w w:val="101"/>
          <w:sz w:val="34"/>
          <w:szCs w:val="34"/>
        </w:rPr>
        <w:t>Research</w:t>
      </w:r>
      <w:r w:rsidR="0098297E">
        <w:rPr>
          <w:sz w:val="34"/>
          <w:szCs w:val="34"/>
        </w:rPr>
        <w:t xml:space="preserve"> </w:t>
      </w:r>
      <w:r>
        <w:rPr>
          <w:w w:val="101"/>
          <w:sz w:val="34"/>
          <w:szCs w:val="34"/>
        </w:rPr>
        <w:t>Background</w:t>
      </w:r>
    </w:p>
    <w:p w14:paraId="5D842D44" w14:textId="77777777" w:rsidR="002A42FC" w:rsidRDefault="002A42FC">
      <w:pPr>
        <w:spacing w:before="3" w:line="160" w:lineRule="exact"/>
        <w:rPr>
          <w:sz w:val="17"/>
          <w:szCs w:val="17"/>
        </w:rPr>
      </w:pPr>
    </w:p>
    <w:p w14:paraId="32C968A3" w14:textId="77777777" w:rsidR="002A42FC" w:rsidRDefault="002A42FC">
      <w:pPr>
        <w:spacing w:line="200" w:lineRule="exact"/>
      </w:pPr>
    </w:p>
    <w:p w14:paraId="73C0145F" w14:textId="0CF99369" w:rsidR="002A42FC" w:rsidRDefault="006947C1">
      <w:pPr>
        <w:spacing w:line="376" w:lineRule="auto"/>
        <w:ind w:left="418" w:right="76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The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main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area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study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proposed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Machine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Learning.</w:t>
      </w:r>
      <w:r w:rsidR="009829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Machine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learning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 branch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artificial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intelligence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which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centered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concept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that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system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 learn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from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data,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gain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ability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identify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patterns,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thus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leading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decisions with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minimal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human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intervention.</w:t>
      </w:r>
      <w:r w:rsidR="009829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iterative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position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machine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learning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 crucial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models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subjected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new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data,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adapt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independent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matter (Machine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Learning: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matters,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2021).</w:t>
      </w:r>
    </w:p>
    <w:p w14:paraId="2ADA7494" w14:textId="39170815" w:rsidR="002A42FC" w:rsidRDefault="006947C1">
      <w:pPr>
        <w:spacing w:before="6" w:line="376" w:lineRule="auto"/>
        <w:ind w:left="418" w:right="76" w:firstLine="351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research,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research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focus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supervised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machine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learning.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Super- vised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machine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learning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pursuit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algorithms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that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externally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supplied occurrences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reason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create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general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hypothesis,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which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make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expecta</w:t>
      </w:r>
      <w:r>
        <w:rPr>
          <w:w w:val="99"/>
          <w:sz w:val="24"/>
          <w:szCs w:val="24"/>
        </w:rPr>
        <w:t>tions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future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instances.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goal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supervised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learning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construct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short model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distribution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group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labels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predictor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feature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conditions.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clas</w:t>
      </w:r>
      <w:r>
        <w:rPr>
          <w:w w:val="99"/>
          <w:sz w:val="24"/>
          <w:szCs w:val="24"/>
        </w:rPr>
        <w:t>sifier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result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then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used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designate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group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labels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testing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occurrences where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values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predictor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features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recognized,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yet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significance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 group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level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unknown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</w:t>
      </w:r>
      <w:proofErr w:type="spellStart"/>
      <w:r>
        <w:rPr>
          <w:w w:val="99"/>
          <w:sz w:val="24"/>
          <w:szCs w:val="24"/>
        </w:rPr>
        <w:t>Kotsiantis</w:t>
      </w:r>
      <w:proofErr w:type="spellEnd"/>
      <w:r>
        <w:rPr>
          <w:w w:val="99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2007).</w:t>
      </w:r>
    </w:p>
    <w:p w14:paraId="19B7132E" w14:textId="77777777" w:rsidR="002A42FC" w:rsidRDefault="006947C1">
      <w:pPr>
        <w:spacing w:before="6"/>
        <w:ind w:left="769"/>
        <w:rPr>
          <w:sz w:val="24"/>
          <w:szCs w:val="24"/>
        </w:rPr>
        <w:sectPr w:rsidR="002A42FC">
          <w:footerReference w:type="default" r:id="rId7"/>
          <w:pgSz w:w="11920" w:h="16840"/>
          <w:pgMar w:top="1560" w:right="1300" w:bottom="280" w:left="1680" w:header="0" w:footer="1396" w:gutter="0"/>
          <w:cols w:space="720"/>
        </w:sectPr>
      </w:pP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researcher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intends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focus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research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predicting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auto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dealer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sales.</w:t>
      </w:r>
    </w:p>
    <w:p w14:paraId="1F679525" w14:textId="77777777" w:rsidR="002A42FC" w:rsidRDefault="002A42FC">
      <w:pPr>
        <w:spacing w:line="200" w:lineRule="exact"/>
      </w:pPr>
    </w:p>
    <w:p w14:paraId="63D16037" w14:textId="77777777" w:rsidR="002A42FC" w:rsidRDefault="002A42FC">
      <w:pPr>
        <w:spacing w:line="200" w:lineRule="exact"/>
      </w:pPr>
    </w:p>
    <w:p w14:paraId="72650B86" w14:textId="77777777" w:rsidR="002A42FC" w:rsidRDefault="002A42FC">
      <w:pPr>
        <w:spacing w:before="6" w:line="240" w:lineRule="exact"/>
        <w:rPr>
          <w:sz w:val="24"/>
          <w:szCs w:val="24"/>
        </w:rPr>
      </w:pPr>
    </w:p>
    <w:p w14:paraId="297802F3" w14:textId="37DB58FE" w:rsidR="002A42FC" w:rsidRDefault="006947C1">
      <w:pPr>
        <w:spacing w:before="15" w:line="376" w:lineRule="auto"/>
        <w:ind w:left="418" w:right="76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research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method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research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quantitative,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data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collected from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several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auto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dealers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through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online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survey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experiment.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experiment will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make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past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dataset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internet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given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 dealers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themselves.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data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collected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will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then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analyzed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via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descriptive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 inferential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statistics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techniques.</w:t>
      </w:r>
    </w:p>
    <w:p w14:paraId="7C15F413" w14:textId="77777777" w:rsidR="002A42FC" w:rsidRDefault="002A42FC">
      <w:pPr>
        <w:spacing w:line="200" w:lineRule="exact"/>
      </w:pPr>
    </w:p>
    <w:p w14:paraId="714167E6" w14:textId="77777777" w:rsidR="002A42FC" w:rsidRDefault="002A42FC">
      <w:pPr>
        <w:spacing w:before="13" w:line="280" w:lineRule="exact"/>
        <w:rPr>
          <w:sz w:val="28"/>
          <w:szCs w:val="28"/>
        </w:rPr>
      </w:pPr>
    </w:p>
    <w:p w14:paraId="753BCB14" w14:textId="7F34824A" w:rsidR="002A42FC" w:rsidRDefault="006947C1">
      <w:pPr>
        <w:ind w:left="418" w:right="4540"/>
        <w:jc w:val="both"/>
        <w:rPr>
          <w:sz w:val="34"/>
          <w:szCs w:val="34"/>
        </w:rPr>
      </w:pPr>
      <w:r>
        <w:rPr>
          <w:w w:val="101"/>
          <w:sz w:val="34"/>
          <w:szCs w:val="34"/>
        </w:rPr>
        <w:t>1.2</w:t>
      </w:r>
      <w:r w:rsidR="0098297E">
        <w:rPr>
          <w:sz w:val="34"/>
          <w:szCs w:val="34"/>
        </w:rPr>
        <w:t xml:space="preserve"> </w:t>
      </w:r>
      <w:r>
        <w:rPr>
          <w:w w:val="101"/>
          <w:sz w:val="34"/>
          <w:szCs w:val="34"/>
        </w:rPr>
        <w:t>Research</w:t>
      </w:r>
      <w:r w:rsidR="0098297E">
        <w:rPr>
          <w:sz w:val="34"/>
          <w:szCs w:val="34"/>
        </w:rPr>
        <w:t xml:space="preserve"> </w:t>
      </w:r>
      <w:r>
        <w:rPr>
          <w:w w:val="101"/>
          <w:sz w:val="34"/>
          <w:szCs w:val="34"/>
        </w:rPr>
        <w:t>Purpose</w:t>
      </w:r>
    </w:p>
    <w:p w14:paraId="11EAA718" w14:textId="77777777" w:rsidR="002A42FC" w:rsidRDefault="002A42FC">
      <w:pPr>
        <w:spacing w:before="3" w:line="160" w:lineRule="exact"/>
        <w:rPr>
          <w:sz w:val="17"/>
          <w:szCs w:val="17"/>
        </w:rPr>
      </w:pPr>
    </w:p>
    <w:p w14:paraId="7218FBB0" w14:textId="77777777" w:rsidR="002A42FC" w:rsidRDefault="002A42FC">
      <w:pPr>
        <w:spacing w:line="200" w:lineRule="exact"/>
      </w:pPr>
    </w:p>
    <w:p w14:paraId="437C8314" w14:textId="50B50353" w:rsidR="002A42FC" w:rsidRDefault="006947C1">
      <w:pPr>
        <w:spacing w:line="376" w:lineRule="auto"/>
        <w:ind w:left="418" w:right="76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The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motivations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research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trifold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which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contributes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researcher’s personal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motivation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choice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research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theme: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Firstly,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researcher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has 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great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interest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automotive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industry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alongside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understanding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market fluctuation.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enthusiast,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flexibility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prices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newly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developed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 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interest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possibly:</w:t>
      </w:r>
    </w:p>
    <w:p w14:paraId="1ABD5EB9" w14:textId="77777777" w:rsidR="002A42FC" w:rsidRDefault="002A42FC">
      <w:pPr>
        <w:spacing w:before="3" w:line="180" w:lineRule="exact"/>
        <w:rPr>
          <w:sz w:val="18"/>
          <w:szCs w:val="18"/>
        </w:rPr>
      </w:pPr>
    </w:p>
    <w:p w14:paraId="6DE7AB7B" w14:textId="74D087F3" w:rsidR="002A42FC" w:rsidRDefault="006947C1">
      <w:pPr>
        <w:ind w:left="769"/>
        <w:rPr>
          <w:sz w:val="24"/>
          <w:szCs w:val="24"/>
        </w:rPr>
      </w:pPr>
      <w:r>
        <w:rPr>
          <w:w w:val="99"/>
          <w:sz w:val="24"/>
          <w:szCs w:val="24"/>
        </w:rPr>
        <w:t>•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possibility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future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purchase.</w:t>
      </w:r>
    </w:p>
    <w:p w14:paraId="6BAA8A70" w14:textId="77777777" w:rsidR="002A42FC" w:rsidRDefault="002A42FC">
      <w:pPr>
        <w:spacing w:before="9" w:line="140" w:lineRule="exact"/>
        <w:rPr>
          <w:sz w:val="14"/>
          <w:szCs w:val="14"/>
        </w:rPr>
      </w:pPr>
    </w:p>
    <w:p w14:paraId="088DD52A" w14:textId="77777777" w:rsidR="002A42FC" w:rsidRDefault="002A42FC">
      <w:pPr>
        <w:spacing w:line="200" w:lineRule="exact"/>
      </w:pPr>
    </w:p>
    <w:p w14:paraId="44376414" w14:textId="1B5B5D0E" w:rsidR="002A42FC" w:rsidRDefault="006947C1">
      <w:pPr>
        <w:spacing w:line="376" w:lineRule="auto"/>
        <w:ind w:left="1003" w:right="76" w:hanging="234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•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Benefit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organization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lead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more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research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improving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automo</w:t>
      </w:r>
      <w:r>
        <w:rPr>
          <w:w w:val="99"/>
          <w:sz w:val="24"/>
          <w:szCs w:val="24"/>
        </w:rPr>
        <w:t>biles,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improved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more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sustainable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production,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ultimately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create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 automobile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personal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interest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long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term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or</w:t>
      </w:r>
    </w:p>
    <w:p w14:paraId="1C073978" w14:textId="77777777" w:rsidR="002A42FC" w:rsidRDefault="002A42FC">
      <w:pPr>
        <w:spacing w:before="8" w:line="180" w:lineRule="exact"/>
        <w:rPr>
          <w:sz w:val="19"/>
          <w:szCs w:val="19"/>
        </w:rPr>
      </w:pPr>
    </w:p>
    <w:p w14:paraId="5C348124" w14:textId="1AB09E4F" w:rsidR="002A42FC" w:rsidRDefault="006947C1">
      <w:pPr>
        <w:spacing w:line="376" w:lineRule="auto"/>
        <w:ind w:left="1003" w:right="77" w:hanging="234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•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Detriment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profitability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organization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leading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less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production, more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costs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incurred,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ultimately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failing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create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perso</w:t>
      </w:r>
      <w:r>
        <w:rPr>
          <w:w w:val="99"/>
          <w:sz w:val="24"/>
          <w:szCs w:val="24"/>
        </w:rPr>
        <w:t>nal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interest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their automobiles.</w:t>
      </w:r>
    </w:p>
    <w:p w14:paraId="654B2608" w14:textId="77777777" w:rsidR="002A42FC" w:rsidRDefault="002A42FC">
      <w:pPr>
        <w:spacing w:before="3" w:line="180" w:lineRule="exact"/>
        <w:rPr>
          <w:sz w:val="18"/>
          <w:szCs w:val="18"/>
        </w:rPr>
      </w:pPr>
    </w:p>
    <w:p w14:paraId="0EFEE696" w14:textId="72F8E970" w:rsidR="002A42FC" w:rsidRDefault="006947C1">
      <w:pPr>
        <w:spacing w:line="376" w:lineRule="auto"/>
        <w:ind w:left="418" w:right="77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Secondly,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machine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learning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technique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data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evaluation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which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presets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ana</w:t>
      </w:r>
      <w:r>
        <w:rPr>
          <w:w w:val="99"/>
          <w:sz w:val="24"/>
          <w:szCs w:val="24"/>
        </w:rPr>
        <w:t>lytical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model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constructing.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concept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centered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around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system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learn from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data,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obtain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ability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identify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patterns,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thus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judgments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made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with minimal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human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intervention.</w:t>
      </w:r>
    </w:p>
    <w:p w14:paraId="63E0CEA0" w14:textId="5D497873" w:rsidR="002A42FC" w:rsidRDefault="006947C1">
      <w:pPr>
        <w:spacing w:before="6" w:line="376" w:lineRule="auto"/>
        <w:ind w:left="418" w:right="76" w:firstLine="351"/>
        <w:jc w:val="both"/>
        <w:rPr>
          <w:sz w:val="24"/>
          <w:szCs w:val="24"/>
        </w:rPr>
        <w:sectPr w:rsidR="002A42FC">
          <w:footerReference w:type="default" r:id="rId8"/>
          <w:pgSz w:w="11920" w:h="16840"/>
          <w:pgMar w:top="1560" w:right="1300" w:bottom="280" w:left="1680" w:header="0" w:footer="1396" w:gutter="0"/>
          <w:pgNumType w:start="2"/>
          <w:cols w:space="720"/>
        </w:sectPr>
      </w:pPr>
      <w:r>
        <w:rPr>
          <w:w w:val="99"/>
          <w:sz w:val="24"/>
          <w:szCs w:val="24"/>
        </w:rPr>
        <w:t>Finally,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Machine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Learning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has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made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it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possible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produce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models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capable rapidly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automatically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larger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more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complex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data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analysis,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faster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delivery, and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more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accurate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results.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With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construction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accurate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models,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businesses have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increased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chance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identifying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profitable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chances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avoiding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unknown</w:t>
      </w:r>
    </w:p>
    <w:p w14:paraId="4263AA90" w14:textId="77777777" w:rsidR="002A42FC" w:rsidRDefault="002A42FC">
      <w:pPr>
        <w:spacing w:line="200" w:lineRule="exact"/>
      </w:pPr>
    </w:p>
    <w:p w14:paraId="0493395F" w14:textId="77777777" w:rsidR="002A42FC" w:rsidRDefault="002A42FC">
      <w:pPr>
        <w:spacing w:line="200" w:lineRule="exact"/>
      </w:pPr>
    </w:p>
    <w:p w14:paraId="1F0CA9EF" w14:textId="77777777" w:rsidR="002A42FC" w:rsidRDefault="002A42FC">
      <w:pPr>
        <w:spacing w:before="6" w:line="240" w:lineRule="exact"/>
        <w:rPr>
          <w:sz w:val="24"/>
          <w:szCs w:val="24"/>
        </w:rPr>
      </w:pPr>
    </w:p>
    <w:p w14:paraId="43E0070C" w14:textId="68350F3F" w:rsidR="002A42FC" w:rsidRDefault="006947C1">
      <w:pPr>
        <w:spacing w:before="15" w:line="376" w:lineRule="auto"/>
        <w:ind w:left="418" w:right="76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risks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(Machine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Learning: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matters,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2021).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application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 machine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learning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enhanced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many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individual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studies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neural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networks, genetic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learning,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cancer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prediction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prognosis,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drug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discovery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development, ecological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modelling,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animal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behavior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studies,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on.</w:t>
      </w:r>
    </w:p>
    <w:p w14:paraId="047B2D4E" w14:textId="77777777" w:rsidR="002A42FC" w:rsidRDefault="002A42FC">
      <w:pPr>
        <w:spacing w:line="200" w:lineRule="exact"/>
      </w:pPr>
    </w:p>
    <w:p w14:paraId="0485C9EE" w14:textId="77777777" w:rsidR="002A42FC" w:rsidRDefault="002A42FC">
      <w:pPr>
        <w:spacing w:before="8" w:line="200" w:lineRule="exact"/>
      </w:pPr>
    </w:p>
    <w:p w14:paraId="1BA0529B" w14:textId="233A32BA" w:rsidR="002A42FC" w:rsidRDefault="006947C1">
      <w:pPr>
        <w:ind w:left="418" w:right="2428"/>
        <w:jc w:val="both"/>
        <w:rPr>
          <w:sz w:val="29"/>
          <w:szCs w:val="29"/>
        </w:rPr>
      </w:pPr>
      <w:proofErr w:type="gramStart"/>
      <w:r>
        <w:rPr>
          <w:w w:val="102"/>
          <w:sz w:val="29"/>
          <w:szCs w:val="29"/>
        </w:rPr>
        <w:t>1.2.1</w:t>
      </w:r>
      <w:r w:rsidR="0098297E">
        <w:rPr>
          <w:sz w:val="29"/>
          <w:szCs w:val="29"/>
        </w:rPr>
        <w:t xml:space="preserve">  </w:t>
      </w:r>
      <w:r>
        <w:rPr>
          <w:w w:val="102"/>
          <w:sz w:val="29"/>
          <w:szCs w:val="29"/>
        </w:rPr>
        <w:t>Hypothesis</w:t>
      </w:r>
      <w:proofErr w:type="gramEnd"/>
      <w:r>
        <w:rPr>
          <w:sz w:val="29"/>
          <w:szCs w:val="29"/>
        </w:rPr>
        <w:t xml:space="preserve"> </w:t>
      </w:r>
      <w:r>
        <w:rPr>
          <w:w w:val="102"/>
          <w:sz w:val="29"/>
          <w:szCs w:val="29"/>
        </w:rPr>
        <w:t>and</w:t>
      </w:r>
      <w:r>
        <w:rPr>
          <w:sz w:val="29"/>
          <w:szCs w:val="29"/>
        </w:rPr>
        <w:t xml:space="preserve"> </w:t>
      </w:r>
      <w:r>
        <w:rPr>
          <w:w w:val="102"/>
          <w:sz w:val="29"/>
          <w:szCs w:val="29"/>
        </w:rPr>
        <w:t>Research</w:t>
      </w:r>
      <w:r>
        <w:rPr>
          <w:sz w:val="29"/>
          <w:szCs w:val="29"/>
        </w:rPr>
        <w:t xml:space="preserve"> </w:t>
      </w:r>
      <w:r>
        <w:rPr>
          <w:w w:val="102"/>
          <w:sz w:val="29"/>
          <w:szCs w:val="29"/>
        </w:rPr>
        <w:t>Questions</w:t>
      </w:r>
    </w:p>
    <w:p w14:paraId="708DBF0D" w14:textId="77777777" w:rsidR="002A42FC" w:rsidRDefault="002A42FC">
      <w:pPr>
        <w:spacing w:before="3" w:line="100" w:lineRule="exact"/>
        <w:rPr>
          <w:sz w:val="10"/>
          <w:szCs w:val="10"/>
        </w:rPr>
      </w:pPr>
    </w:p>
    <w:p w14:paraId="08E73F27" w14:textId="77777777" w:rsidR="002A42FC" w:rsidRDefault="002A42FC">
      <w:pPr>
        <w:spacing w:line="200" w:lineRule="exact"/>
      </w:pPr>
    </w:p>
    <w:p w14:paraId="2A6E5E29" w14:textId="6EF3C79A" w:rsidR="002A42FC" w:rsidRDefault="006947C1">
      <w:pPr>
        <w:spacing w:line="376" w:lineRule="auto"/>
        <w:ind w:left="418" w:right="77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Hypothesis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research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is: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Supervised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machine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learning,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predict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auto dealer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sales.</w:t>
      </w:r>
    </w:p>
    <w:p w14:paraId="671F1E10" w14:textId="77777777" w:rsidR="002A42FC" w:rsidRDefault="002A42FC">
      <w:pPr>
        <w:spacing w:line="200" w:lineRule="exact"/>
      </w:pPr>
    </w:p>
    <w:p w14:paraId="2FD13D7B" w14:textId="77777777" w:rsidR="002A42FC" w:rsidRDefault="002A42FC">
      <w:pPr>
        <w:spacing w:before="19" w:line="220" w:lineRule="exact"/>
        <w:rPr>
          <w:sz w:val="22"/>
          <w:szCs w:val="22"/>
        </w:rPr>
      </w:pPr>
    </w:p>
    <w:p w14:paraId="09306038" w14:textId="77777777" w:rsidR="002A42FC" w:rsidRDefault="006947C1">
      <w:pPr>
        <w:ind w:left="418" w:right="4310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research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questions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study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are:</w:t>
      </w:r>
    </w:p>
    <w:p w14:paraId="1FE7F13A" w14:textId="77777777" w:rsidR="002A42FC" w:rsidRDefault="002A42FC">
      <w:pPr>
        <w:spacing w:before="1" w:line="180" w:lineRule="exact"/>
        <w:rPr>
          <w:sz w:val="19"/>
          <w:szCs w:val="19"/>
        </w:rPr>
      </w:pPr>
    </w:p>
    <w:p w14:paraId="201E1058" w14:textId="77777777" w:rsidR="002A42FC" w:rsidRDefault="002A42FC">
      <w:pPr>
        <w:spacing w:line="200" w:lineRule="exact"/>
      </w:pPr>
    </w:p>
    <w:p w14:paraId="3C65C461" w14:textId="77777777" w:rsidR="002A42FC" w:rsidRDefault="002A42FC">
      <w:pPr>
        <w:spacing w:line="200" w:lineRule="exact"/>
      </w:pPr>
    </w:p>
    <w:p w14:paraId="272B90DC" w14:textId="61CE6E1B" w:rsidR="002A42FC" w:rsidRDefault="006947C1">
      <w:pPr>
        <w:spacing w:line="376" w:lineRule="auto"/>
        <w:ind w:left="418" w:right="77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RQ1: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Does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applying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supervised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machine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learning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technique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increases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auto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dealer car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sales?</w:t>
      </w:r>
    </w:p>
    <w:p w14:paraId="4D6116AC" w14:textId="77777777" w:rsidR="002A42FC" w:rsidRDefault="002A42FC">
      <w:pPr>
        <w:spacing w:line="200" w:lineRule="exact"/>
      </w:pPr>
    </w:p>
    <w:p w14:paraId="20AF9AA7" w14:textId="77777777" w:rsidR="002A42FC" w:rsidRDefault="002A42FC">
      <w:pPr>
        <w:spacing w:before="19" w:line="220" w:lineRule="exact"/>
        <w:rPr>
          <w:sz w:val="22"/>
          <w:szCs w:val="22"/>
        </w:rPr>
      </w:pPr>
    </w:p>
    <w:p w14:paraId="0BCCCE2A" w14:textId="38714B61" w:rsidR="002A42FC" w:rsidRDefault="006947C1">
      <w:pPr>
        <w:spacing w:line="376" w:lineRule="auto"/>
        <w:ind w:left="418" w:right="77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RQ2: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machine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learning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supervised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learning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method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accurately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predict auto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dealer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sales?</w:t>
      </w:r>
    </w:p>
    <w:p w14:paraId="4B0DDE66" w14:textId="77777777" w:rsidR="002A42FC" w:rsidRDefault="002A42FC">
      <w:pPr>
        <w:spacing w:line="200" w:lineRule="exact"/>
      </w:pPr>
    </w:p>
    <w:p w14:paraId="6E19D148" w14:textId="77777777" w:rsidR="002A42FC" w:rsidRDefault="002A42FC">
      <w:pPr>
        <w:spacing w:line="200" w:lineRule="exact"/>
      </w:pPr>
    </w:p>
    <w:p w14:paraId="6F7EBC60" w14:textId="77777777" w:rsidR="002A42FC" w:rsidRDefault="002A42FC">
      <w:pPr>
        <w:spacing w:line="200" w:lineRule="exact"/>
      </w:pPr>
    </w:p>
    <w:p w14:paraId="6C0DAD94" w14:textId="77777777" w:rsidR="002A42FC" w:rsidRDefault="002A42FC">
      <w:pPr>
        <w:spacing w:before="13" w:line="260" w:lineRule="exact"/>
        <w:rPr>
          <w:sz w:val="26"/>
          <w:szCs w:val="26"/>
        </w:rPr>
      </w:pPr>
    </w:p>
    <w:p w14:paraId="63C8E699" w14:textId="1CBF1E5C" w:rsidR="002A42FC" w:rsidRDefault="006947C1">
      <w:pPr>
        <w:spacing w:line="376" w:lineRule="auto"/>
        <w:ind w:left="418" w:right="76" w:firstLine="351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section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present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detailed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idea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about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how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proposed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study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w w:val="99"/>
          <w:sz w:val="24"/>
          <w:szCs w:val="24"/>
        </w:rPr>
        <w:t xml:space="preserve"> conducted.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section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will</w:t>
      </w:r>
      <w:r w:rsidR="0098297E">
        <w:rPr>
          <w:sz w:val="24"/>
          <w:szCs w:val="24"/>
        </w:rPr>
        <w:t xml:space="preserve"> </w:t>
      </w:r>
      <w:proofErr w:type="gramStart"/>
      <w:r>
        <w:rPr>
          <w:w w:val="99"/>
          <w:sz w:val="24"/>
          <w:szCs w:val="24"/>
        </w:rPr>
        <w:t>include:</w:t>
      </w:r>
      <w:proofErr w:type="gramEnd"/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Target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Participants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Sample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size,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Data Collection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Methods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Data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Analysis.</w:t>
      </w:r>
    </w:p>
    <w:p w14:paraId="2D4361B6" w14:textId="303CBC99" w:rsidR="002A42FC" w:rsidRDefault="006947C1">
      <w:pPr>
        <w:spacing w:before="6" w:line="376" w:lineRule="auto"/>
        <w:ind w:left="418" w:right="77" w:firstLine="351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target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participants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vehicle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auto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dealers.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case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population size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116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auto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dealers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(Car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Dealers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Malt</w:t>
      </w:r>
      <w:r>
        <w:rPr>
          <w:w w:val="99"/>
          <w:sz w:val="24"/>
          <w:szCs w:val="24"/>
        </w:rPr>
        <w:t>a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Gozo,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2021),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10%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margin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error, 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95%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confidence,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sample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size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53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respondents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(Sample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Size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Calculator by</w:t>
      </w:r>
      <w:r w:rsidR="0098297E">
        <w:rPr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Raosoft</w:t>
      </w:r>
      <w:proofErr w:type="spellEnd"/>
      <w:r>
        <w:rPr>
          <w:w w:val="99"/>
          <w:sz w:val="24"/>
          <w:szCs w:val="24"/>
        </w:rPr>
        <w:t>,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Inc.,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2021).</w:t>
      </w:r>
      <w:r w:rsidR="009829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target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group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has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been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selected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it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fit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due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its relevance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study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confirming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information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discovered.</w:t>
      </w:r>
    </w:p>
    <w:p w14:paraId="0D084CB3" w14:textId="4D9333B6" w:rsidR="002A42FC" w:rsidRDefault="006947C1">
      <w:pPr>
        <w:spacing w:before="6" w:line="376" w:lineRule="auto"/>
        <w:ind w:left="418" w:right="76" w:firstLine="351"/>
        <w:jc w:val="both"/>
        <w:rPr>
          <w:sz w:val="24"/>
          <w:szCs w:val="24"/>
        </w:rPr>
        <w:sectPr w:rsidR="002A42FC">
          <w:footerReference w:type="default" r:id="rId9"/>
          <w:pgSz w:w="11920" w:h="16840"/>
          <w:pgMar w:top="1560" w:right="1300" w:bottom="280" w:left="1680" w:header="0" w:footer="1396" w:gutter="0"/>
          <w:pgNumType w:start="3"/>
          <w:cols w:space="720"/>
        </w:sectPr>
      </w:pPr>
      <w:r>
        <w:rPr>
          <w:w w:val="99"/>
          <w:sz w:val="24"/>
          <w:szCs w:val="24"/>
        </w:rPr>
        <w:t>Online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surveys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gather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information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Auto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dealers.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Topics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survey would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regarding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prices,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market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research,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system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ideal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 their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would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suggest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etc.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take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place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online.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experiment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</w:t>
      </w:r>
    </w:p>
    <w:p w14:paraId="127330BE" w14:textId="77777777" w:rsidR="002A42FC" w:rsidRDefault="002A42FC">
      <w:pPr>
        <w:spacing w:line="200" w:lineRule="exact"/>
      </w:pPr>
    </w:p>
    <w:p w14:paraId="6821A7F6" w14:textId="77777777" w:rsidR="002A42FC" w:rsidRDefault="002A42FC">
      <w:pPr>
        <w:spacing w:line="200" w:lineRule="exact"/>
      </w:pPr>
    </w:p>
    <w:p w14:paraId="6E357862" w14:textId="77777777" w:rsidR="002A42FC" w:rsidRDefault="002A42FC">
      <w:pPr>
        <w:spacing w:before="6" w:line="240" w:lineRule="exact"/>
        <w:rPr>
          <w:sz w:val="24"/>
          <w:szCs w:val="24"/>
        </w:rPr>
      </w:pPr>
    </w:p>
    <w:p w14:paraId="145836A6" w14:textId="0F0EE85A" w:rsidR="002A42FC" w:rsidRDefault="006947C1">
      <w:pPr>
        <w:spacing w:before="15" w:line="376" w:lineRule="auto"/>
        <w:ind w:left="418" w:right="76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study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consist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understanding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idea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decisions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were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made,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 demographics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behind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these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decisions,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outcome.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Upon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receiving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instances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w w:val="99"/>
          <w:sz w:val="24"/>
          <w:szCs w:val="24"/>
        </w:rPr>
        <w:t xml:space="preserve"> these,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system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learn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adjust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scenarios,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gaining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capability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prediction 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auto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dealer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sales.</w:t>
      </w:r>
    </w:p>
    <w:p w14:paraId="17353947" w14:textId="179B07E1" w:rsidR="002A42FC" w:rsidRDefault="006947C1">
      <w:pPr>
        <w:spacing w:before="6" w:line="376" w:lineRule="auto"/>
        <w:ind w:left="418" w:right="76" w:firstLine="351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The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data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analysis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will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consist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Chi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squared,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Cross-tabulation,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T-test,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 xml:space="preserve">and </w:t>
      </w:r>
      <w:proofErr w:type="spellStart"/>
      <w:r>
        <w:rPr>
          <w:w w:val="99"/>
          <w:sz w:val="24"/>
          <w:szCs w:val="24"/>
        </w:rPr>
        <w:t>Anova</w:t>
      </w:r>
      <w:proofErr w:type="spellEnd"/>
      <w:r>
        <w:rPr>
          <w:w w:val="99"/>
          <w:sz w:val="24"/>
          <w:szCs w:val="24"/>
        </w:rPr>
        <w:t>.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Chi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squared,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which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commonly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assess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tests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independence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when using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Cross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tabulation.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independence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assesses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whether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asso</w:t>
      </w:r>
      <w:r>
        <w:rPr>
          <w:w w:val="99"/>
          <w:sz w:val="24"/>
          <w:szCs w:val="24"/>
        </w:rPr>
        <w:t>ciation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between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two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variables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via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witnessing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repetition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reactions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expected if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variables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were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truly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objective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other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(Using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Chi-Square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Statistic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 Research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Statistics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Solutions,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2021).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T-test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inferential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statistic,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it shall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used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determine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any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substantial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difference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between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two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group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means, potentially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related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certain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feature</w:t>
      </w:r>
      <w:r>
        <w:rPr>
          <w:w w:val="99"/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(T-Test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Definition,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2021).</w:t>
      </w:r>
      <w:r w:rsidR="0098297E">
        <w:rPr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Anova</w:t>
      </w:r>
      <w:proofErr w:type="spell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splits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ob</w:t>
      </w:r>
      <w:r>
        <w:rPr>
          <w:w w:val="99"/>
          <w:sz w:val="24"/>
          <w:szCs w:val="24"/>
        </w:rPr>
        <w:t>served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cumulative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variability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observed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inside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data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two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parts: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systematic factors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random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factors.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Systematic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factors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have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statistical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influence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 data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given,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while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random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factors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(How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Analysis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Variance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(ANOVA) Works,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2021).</w:t>
      </w:r>
    </w:p>
    <w:p w14:paraId="6FE30A65" w14:textId="77777777" w:rsidR="002A42FC" w:rsidRDefault="002A42FC">
      <w:pPr>
        <w:spacing w:line="200" w:lineRule="exact"/>
      </w:pPr>
    </w:p>
    <w:p w14:paraId="7412A7F8" w14:textId="77777777" w:rsidR="002A42FC" w:rsidRDefault="002A42FC">
      <w:pPr>
        <w:spacing w:before="8" w:line="200" w:lineRule="exact"/>
      </w:pPr>
    </w:p>
    <w:p w14:paraId="0AC2C8DD" w14:textId="32E65F73" w:rsidR="002A42FC" w:rsidRDefault="006947C1">
      <w:pPr>
        <w:ind w:left="418" w:right="3459"/>
        <w:jc w:val="both"/>
        <w:rPr>
          <w:sz w:val="29"/>
          <w:szCs w:val="29"/>
        </w:rPr>
      </w:pPr>
      <w:proofErr w:type="gramStart"/>
      <w:r>
        <w:rPr>
          <w:w w:val="102"/>
          <w:sz w:val="29"/>
          <w:szCs w:val="29"/>
        </w:rPr>
        <w:t>1.2.2</w:t>
      </w:r>
      <w:r w:rsidR="0098297E">
        <w:rPr>
          <w:sz w:val="29"/>
          <w:szCs w:val="29"/>
        </w:rPr>
        <w:t xml:space="preserve">  </w:t>
      </w:r>
      <w:r>
        <w:rPr>
          <w:w w:val="102"/>
          <w:sz w:val="29"/>
          <w:szCs w:val="29"/>
        </w:rPr>
        <w:t>Significance</w:t>
      </w:r>
      <w:proofErr w:type="gramEnd"/>
      <w:r>
        <w:rPr>
          <w:sz w:val="29"/>
          <w:szCs w:val="29"/>
        </w:rPr>
        <w:t xml:space="preserve"> </w:t>
      </w:r>
      <w:r>
        <w:rPr>
          <w:w w:val="102"/>
          <w:sz w:val="29"/>
          <w:szCs w:val="29"/>
        </w:rPr>
        <w:t>of</w:t>
      </w:r>
      <w:r>
        <w:rPr>
          <w:sz w:val="29"/>
          <w:szCs w:val="29"/>
        </w:rPr>
        <w:t xml:space="preserve"> </w:t>
      </w:r>
      <w:r>
        <w:rPr>
          <w:w w:val="102"/>
          <w:sz w:val="29"/>
          <w:szCs w:val="29"/>
        </w:rPr>
        <w:t>this</w:t>
      </w:r>
      <w:r>
        <w:rPr>
          <w:sz w:val="29"/>
          <w:szCs w:val="29"/>
        </w:rPr>
        <w:t xml:space="preserve"> </w:t>
      </w:r>
      <w:r>
        <w:rPr>
          <w:w w:val="102"/>
          <w:sz w:val="29"/>
          <w:szCs w:val="29"/>
        </w:rPr>
        <w:t>Research</w:t>
      </w:r>
    </w:p>
    <w:p w14:paraId="6DA06BD2" w14:textId="77777777" w:rsidR="002A42FC" w:rsidRDefault="002A42FC">
      <w:pPr>
        <w:spacing w:before="3" w:line="100" w:lineRule="exact"/>
        <w:rPr>
          <w:sz w:val="10"/>
          <w:szCs w:val="10"/>
        </w:rPr>
      </w:pPr>
    </w:p>
    <w:p w14:paraId="3E555791" w14:textId="77777777" w:rsidR="002A42FC" w:rsidRDefault="002A42FC">
      <w:pPr>
        <w:spacing w:line="200" w:lineRule="exact"/>
      </w:pPr>
    </w:p>
    <w:p w14:paraId="6B0D2E50" w14:textId="62E62C84" w:rsidR="002A42FC" w:rsidRDefault="006947C1">
      <w:pPr>
        <w:spacing w:line="376" w:lineRule="auto"/>
        <w:ind w:left="418" w:right="76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research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carried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create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machine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learning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environment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which car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dealership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prices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sales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Malta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analyzed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learned.</w:t>
      </w:r>
      <w:r w:rsidR="009829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Ultimately this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would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lead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machine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predicting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future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sales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car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dealership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cars, with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supervised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regression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learning.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aid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risk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management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 provide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advantages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disadvantages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important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business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decisions,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well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 understanding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organization’s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current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situation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future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situations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make 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correct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business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decisions.</w:t>
      </w:r>
    </w:p>
    <w:p w14:paraId="73B6AEB1" w14:textId="5AC7E6FC" w:rsidR="002A42FC" w:rsidRDefault="006947C1">
      <w:pPr>
        <w:spacing w:before="6" w:line="376" w:lineRule="auto"/>
        <w:ind w:left="418" w:right="76" w:firstLine="351"/>
        <w:jc w:val="both"/>
        <w:rPr>
          <w:sz w:val="24"/>
          <w:szCs w:val="24"/>
        </w:rPr>
        <w:sectPr w:rsidR="002A42FC">
          <w:pgSz w:w="11920" w:h="16840"/>
          <w:pgMar w:top="1560" w:right="1300" w:bottom="280" w:left="1680" w:header="0" w:footer="1396" w:gutter="0"/>
          <w:cols w:space="720"/>
        </w:sectPr>
      </w:pPr>
      <w:r>
        <w:rPr>
          <w:w w:val="99"/>
          <w:sz w:val="24"/>
          <w:szCs w:val="24"/>
        </w:rPr>
        <w:t>Dealerships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prone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interest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themselves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product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due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="0098297E">
        <w:rPr>
          <w:w w:val="99"/>
          <w:sz w:val="24"/>
          <w:szCs w:val="24"/>
        </w:rPr>
        <w:t>advantages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aiding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future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business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decisions.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Finally,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study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also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compare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 advantages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disadvantages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making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system,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while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also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comparing risks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whether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worth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taking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them.</w:t>
      </w:r>
    </w:p>
    <w:p w14:paraId="4258B16A" w14:textId="77777777" w:rsidR="002A42FC" w:rsidRDefault="002A42FC">
      <w:pPr>
        <w:spacing w:line="200" w:lineRule="exact"/>
      </w:pPr>
    </w:p>
    <w:p w14:paraId="5F9B05C0" w14:textId="77777777" w:rsidR="002A42FC" w:rsidRDefault="002A42FC">
      <w:pPr>
        <w:spacing w:line="200" w:lineRule="exact"/>
      </w:pPr>
    </w:p>
    <w:p w14:paraId="59387336" w14:textId="77777777" w:rsidR="002A42FC" w:rsidRDefault="002A42FC">
      <w:pPr>
        <w:spacing w:before="6" w:line="240" w:lineRule="exact"/>
        <w:rPr>
          <w:sz w:val="24"/>
          <w:szCs w:val="24"/>
        </w:rPr>
      </w:pPr>
    </w:p>
    <w:p w14:paraId="65A8BE00" w14:textId="7500E9A6" w:rsidR="002A42FC" w:rsidRDefault="006947C1">
      <w:pPr>
        <w:spacing w:before="15" w:line="376" w:lineRule="auto"/>
        <w:ind w:left="418" w:right="76" w:firstLine="351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Furthermore,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research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reference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other</w:t>
      </w:r>
      <w:r>
        <w:rPr>
          <w:sz w:val="24"/>
          <w:szCs w:val="24"/>
        </w:rPr>
        <w:t xml:space="preserve"> </w:t>
      </w:r>
      <w:r w:rsidR="0098297E">
        <w:rPr>
          <w:w w:val="99"/>
          <w:sz w:val="24"/>
          <w:szCs w:val="24"/>
        </w:rPr>
        <w:t>researchers’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</w:t>
      </w:r>
      <w:r>
        <w:rPr>
          <w:w w:val="99"/>
          <w:sz w:val="24"/>
          <w:szCs w:val="24"/>
        </w:rPr>
        <w:t>ducting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similar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studies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obtain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applicable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justifiable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resource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about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 use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supervised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machine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learning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also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reading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material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 any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pers</w:t>
      </w:r>
      <w:r>
        <w:rPr>
          <w:w w:val="99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interested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study.</w:t>
      </w:r>
    </w:p>
    <w:p w14:paraId="158DE89C" w14:textId="77777777" w:rsidR="002A42FC" w:rsidRDefault="002A42FC">
      <w:pPr>
        <w:spacing w:line="200" w:lineRule="exact"/>
      </w:pPr>
    </w:p>
    <w:p w14:paraId="00215DA7" w14:textId="77777777" w:rsidR="002A42FC" w:rsidRDefault="002A42FC">
      <w:pPr>
        <w:spacing w:before="17" w:line="280" w:lineRule="exact"/>
        <w:rPr>
          <w:sz w:val="28"/>
          <w:szCs w:val="28"/>
        </w:rPr>
      </w:pPr>
    </w:p>
    <w:p w14:paraId="1B126CE5" w14:textId="22EEE374" w:rsidR="002A42FC" w:rsidRDefault="006947C1">
      <w:pPr>
        <w:ind w:left="418" w:right="3538"/>
        <w:jc w:val="both"/>
        <w:rPr>
          <w:sz w:val="34"/>
          <w:szCs w:val="34"/>
        </w:rPr>
      </w:pPr>
      <w:r>
        <w:rPr>
          <w:w w:val="101"/>
          <w:sz w:val="34"/>
          <w:szCs w:val="34"/>
        </w:rPr>
        <w:t>1.3</w:t>
      </w:r>
      <w:r w:rsidR="0098297E">
        <w:rPr>
          <w:sz w:val="34"/>
          <w:szCs w:val="34"/>
        </w:rPr>
        <w:t xml:space="preserve"> </w:t>
      </w:r>
      <w:r>
        <w:rPr>
          <w:w w:val="101"/>
          <w:sz w:val="34"/>
          <w:szCs w:val="34"/>
        </w:rPr>
        <w:t>Importance</w:t>
      </w:r>
      <w:r w:rsidR="0098297E">
        <w:rPr>
          <w:sz w:val="34"/>
          <w:szCs w:val="34"/>
        </w:rPr>
        <w:t xml:space="preserve"> </w:t>
      </w:r>
      <w:r>
        <w:rPr>
          <w:w w:val="101"/>
          <w:sz w:val="34"/>
          <w:szCs w:val="34"/>
        </w:rPr>
        <w:t>of</w:t>
      </w:r>
      <w:r w:rsidR="0098297E">
        <w:rPr>
          <w:sz w:val="34"/>
          <w:szCs w:val="34"/>
        </w:rPr>
        <w:t xml:space="preserve"> </w:t>
      </w:r>
      <w:r>
        <w:rPr>
          <w:w w:val="101"/>
          <w:sz w:val="34"/>
          <w:szCs w:val="34"/>
        </w:rPr>
        <w:t>Research</w:t>
      </w:r>
    </w:p>
    <w:p w14:paraId="2CE83A87" w14:textId="77777777" w:rsidR="002A42FC" w:rsidRDefault="002A42FC">
      <w:pPr>
        <w:spacing w:before="3" w:line="160" w:lineRule="exact"/>
        <w:rPr>
          <w:sz w:val="17"/>
          <w:szCs w:val="17"/>
        </w:rPr>
      </w:pPr>
    </w:p>
    <w:p w14:paraId="641A0AC8" w14:textId="77777777" w:rsidR="002A42FC" w:rsidRDefault="002A42FC">
      <w:pPr>
        <w:spacing w:line="200" w:lineRule="exact"/>
      </w:pPr>
    </w:p>
    <w:p w14:paraId="561C8E45" w14:textId="06348B0F" w:rsidR="002A42FC" w:rsidRDefault="006947C1">
      <w:pPr>
        <w:spacing w:line="376" w:lineRule="auto"/>
        <w:ind w:left="418" w:right="76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contributions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made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study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involve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additional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insight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effects 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implementations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understanding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future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new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markets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auto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 xml:space="preserve">dealers </w:t>
      </w:r>
      <w:r>
        <w:rPr>
          <w:w w:val="99"/>
          <w:sz w:val="24"/>
          <w:szCs w:val="24"/>
        </w:rPr>
        <w:t>in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Malta</w:t>
      </w:r>
      <w:r>
        <w:rPr>
          <w:w w:val="99"/>
          <w:sz w:val="24"/>
          <w:szCs w:val="24"/>
        </w:rPr>
        <w:t>.</w:t>
      </w:r>
      <w:r w:rsidR="009829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study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will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help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understanding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upcoming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new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car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sale sales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decision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changes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auto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dealers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prone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machine learning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prediction.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Prices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constantly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fluctuating,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some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instances,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sec</w:t>
      </w:r>
      <w:r>
        <w:rPr>
          <w:w w:val="99"/>
          <w:sz w:val="24"/>
          <w:szCs w:val="24"/>
        </w:rPr>
        <w:t>o</w:t>
      </w:r>
      <w:r>
        <w:rPr>
          <w:w w:val="99"/>
          <w:sz w:val="24"/>
          <w:szCs w:val="24"/>
        </w:rPr>
        <w:t>nd</w:t>
      </w:r>
      <w:r w:rsidR="0098297E">
        <w:rPr>
          <w:w w:val="99"/>
          <w:sz w:val="24"/>
          <w:szCs w:val="24"/>
        </w:rPr>
        <w:t>-</w:t>
      </w:r>
      <w:r>
        <w:rPr>
          <w:w w:val="99"/>
          <w:sz w:val="24"/>
          <w:szCs w:val="24"/>
        </w:rPr>
        <w:t>hand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more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expensive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new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due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inflation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which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been caused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popularity,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rarity,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manufacturers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concluding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production,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etc.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Arti</w:t>
      </w:r>
      <w:r>
        <w:rPr>
          <w:w w:val="99"/>
          <w:sz w:val="24"/>
          <w:szCs w:val="24"/>
        </w:rPr>
        <w:t>ficial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intelligence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learn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through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series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examples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patterns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while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taking</w:t>
      </w:r>
      <w:r>
        <w:rPr>
          <w:w w:val="99"/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into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consideration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effects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both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independent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dependent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variables,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esti</w:t>
      </w:r>
      <w:r>
        <w:rPr>
          <w:w w:val="99"/>
          <w:sz w:val="24"/>
          <w:szCs w:val="24"/>
        </w:rPr>
        <w:t>mate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accurate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price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point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which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reveal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which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factors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imperative, what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changes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precautions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made,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data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altered.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Further insight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topic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avoid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future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problems,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understand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machine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learning predictions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worth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effort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price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profitable.</w:t>
      </w:r>
    </w:p>
    <w:p w14:paraId="208AD153" w14:textId="77777777" w:rsidR="002A42FC" w:rsidRDefault="002A42FC">
      <w:pPr>
        <w:spacing w:line="200" w:lineRule="exact"/>
      </w:pPr>
    </w:p>
    <w:p w14:paraId="088D11FB" w14:textId="77777777" w:rsidR="002A42FC" w:rsidRDefault="002A42FC">
      <w:pPr>
        <w:spacing w:before="17" w:line="280" w:lineRule="exact"/>
        <w:rPr>
          <w:sz w:val="28"/>
          <w:szCs w:val="28"/>
        </w:rPr>
      </w:pPr>
    </w:p>
    <w:p w14:paraId="26F77FD6" w14:textId="147F9943" w:rsidR="002A42FC" w:rsidRDefault="006947C1">
      <w:pPr>
        <w:ind w:left="418" w:right="4030"/>
        <w:jc w:val="both"/>
        <w:rPr>
          <w:sz w:val="34"/>
          <w:szCs w:val="34"/>
        </w:rPr>
      </w:pPr>
      <w:r>
        <w:rPr>
          <w:w w:val="101"/>
          <w:sz w:val="34"/>
          <w:szCs w:val="34"/>
        </w:rPr>
        <w:t>1.4</w:t>
      </w:r>
      <w:r w:rsidR="0098297E">
        <w:rPr>
          <w:sz w:val="34"/>
          <w:szCs w:val="34"/>
        </w:rPr>
        <w:t xml:space="preserve"> </w:t>
      </w:r>
      <w:r>
        <w:rPr>
          <w:w w:val="101"/>
          <w:sz w:val="34"/>
          <w:szCs w:val="34"/>
        </w:rPr>
        <w:t>Research</w:t>
      </w:r>
      <w:r w:rsidR="0098297E">
        <w:rPr>
          <w:sz w:val="34"/>
          <w:szCs w:val="34"/>
        </w:rPr>
        <w:t xml:space="preserve"> </w:t>
      </w:r>
      <w:r>
        <w:rPr>
          <w:w w:val="101"/>
          <w:sz w:val="34"/>
          <w:szCs w:val="34"/>
        </w:rPr>
        <w:t>Boundaries</w:t>
      </w:r>
    </w:p>
    <w:p w14:paraId="7FEFEA50" w14:textId="77777777" w:rsidR="002A42FC" w:rsidRDefault="002A42FC">
      <w:pPr>
        <w:spacing w:before="3" w:line="160" w:lineRule="exact"/>
        <w:rPr>
          <w:sz w:val="17"/>
          <w:szCs w:val="17"/>
        </w:rPr>
      </w:pPr>
    </w:p>
    <w:p w14:paraId="31FCFA65" w14:textId="77777777" w:rsidR="002A42FC" w:rsidRDefault="002A42FC">
      <w:pPr>
        <w:spacing w:line="200" w:lineRule="exact"/>
      </w:pPr>
    </w:p>
    <w:p w14:paraId="511ECDEE" w14:textId="075343CB" w:rsidR="002A42FC" w:rsidRDefault="006947C1">
      <w:pPr>
        <w:spacing w:line="376" w:lineRule="auto"/>
        <w:ind w:left="418" w:right="76"/>
        <w:jc w:val="both"/>
        <w:rPr>
          <w:sz w:val="24"/>
          <w:szCs w:val="24"/>
        </w:rPr>
        <w:sectPr w:rsidR="002A42FC">
          <w:pgSz w:w="11920" w:h="16840"/>
          <w:pgMar w:top="1560" w:right="1300" w:bottom="280" w:left="1680" w:header="0" w:footer="1396" w:gutter="0"/>
          <w:cols w:space="720"/>
        </w:sectPr>
      </w:pPr>
      <w:r>
        <w:rPr>
          <w:w w:val="99"/>
          <w:sz w:val="24"/>
          <w:szCs w:val="24"/>
        </w:rPr>
        <w:t>This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study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will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remain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within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supervised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machine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learning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environment.</w:t>
      </w:r>
      <w:r w:rsidR="009829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 supervised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learning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model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been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chosen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omitting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manual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classification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 xml:space="preserve">work </w:t>
      </w:r>
      <w:r>
        <w:rPr>
          <w:w w:val="99"/>
          <w:sz w:val="24"/>
          <w:szCs w:val="24"/>
        </w:rPr>
        <w:t>and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making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predictions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based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labeled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data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future.</w:t>
      </w:r>
      <w:r w:rsidR="009829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Ideally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</w:t>
      </w:r>
      <w:r>
        <w:rPr>
          <w:w w:val="99"/>
          <w:sz w:val="24"/>
          <w:szCs w:val="24"/>
        </w:rPr>
        <w:t xml:space="preserve"> of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supervised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machine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learning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cases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where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both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input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correspond</w:t>
      </w:r>
      <w:r>
        <w:rPr>
          <w:w w:val="99"/>
          <w:sz w:val="24"/>
          <w:szCs w:val="24"/>
        </w:rPr>
        <w:t>ing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output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known,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where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labeled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data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used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training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machine.</w:t>
      </w:r>
      <w:r w:rsidR="009829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 supervised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learning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method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takes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direct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feedback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help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understand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whether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</w:p>
    <w:p w14:paraId="25CF0A1D" w14:textId="77777777" w:rsidR="002A42FC" w:rsidRDefault="002A42FC">
      <w:pPr>
        <w:spacing w:line="200" w:lineRule="exact"/>
      </w:pPr>
    </w:p>
    <w:p w14:paraId="12C3CE88" w14:textId="77777777" w:rsidR="002A42FC" w:rsidRDefault="002A42FC">
      <w:pPr>
        <w:spacing w:line="200" w:lineRule="exact"/>
      </w:pPr>
    </w:p>
    <w:p w14:paraId="7CD702A2" w14:textId="77777777" w:rsidR="002A42FC" w:rsidRDefault="002A42FC">
      <w:pPr>
        <w:spacing w:before="6" w:line="240" w:lineRule="exact"/>
        <w:rPr>
          <w:sz w:val="24"/>
          <w:szCs w:val="24"/>
        </w:rPr>
      </w:pPr>
    </w:p>
    <w:p w14:paraId="5F8CE8C7" w14:textId="304F80E0" w:rsidR="002A42FC" w:rsidRDefault="006947C1">
      <w:pPr>
        <w:spacing w:before="15" w:line="376" w:lineRule="auto"/>
        <w:ind w:left="418" w:right="77"/>
        <w:rPr>
          <w:sz w:val="24"/>
          <w:szCs w:val="24"/>
        </w:rPr>
      </w:pPr>
      <w:r>
        <w:rPr>
          <w:w w:val="99"/>
          <w:sz w:val="24"/>
          <w:szCs w:val="24"/>
        </w:rPr>
        <w:t>correct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answer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been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predicted.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Following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data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input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machine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learning method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supervised</w:t>
      </w:r>
      <w:r>
        <w:rPr>
          <w:sz w:val="24"/>
          <w:szCs w:val="24"/>
        </w:rPr>
        <w:t xml:space="preserve"> </w:t>
      </w:r>
      <w:proofErr w:type="gramStart"/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order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generate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more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accurate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prediction.</w:t>
      </w:r>
    </w:p>
    <w:p w14:paraId="3BCAF1BC" w14:textId="7F0FEB07" w:rsidR="002A42FC" w:rsidRDefault="006947C1">
      <w:pPr>
        <w:spacing w:before="6" w:line="376" w:lineRule="auto"/>
        <w:ind w:left="418" w:right="76" w:firstLine="351"/>
        <w:jc w:val="both"/>
        <w:rPr>
          <w:sz w:val="24"/>
          <w:szCs w:val="24"/>
        </w:rPr>
      </w:pP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target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market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been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chosen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due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researcher’s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interest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auto-</w:t>
      </w:r>
      <w:r>
        <w:rPr>
          <w:w w:val="99"/>
          <w:sz w:val="24"/>
          <w:szCs w:val="24"/>
        </w:rPr>
        <w:t xml:space="preserve"> motive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industry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along-with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recognition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market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fluctuation.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aid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 interpreting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flexibility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prices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newly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developed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cars,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possibly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benefit 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organization,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improving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research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automobiles,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feasible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production.</w:t>
      </w:r>
    </w:p>
    <w:p w14:paraId="73A89229" w14:textId="77777777" w:rsidR="002A42FC" w:rsidRDefault="002A42FC">
      <w:pPr>
        <w:spacing w:line="200" w:lineRule="exact"/>
      </w:pPr>
    </w:p>
    <w:p w14:paraId="24FC1912" w14:textId="77777777" w:rsidR="002A42FC" w:rsidRDefault="002A42FC">
      <w:pPr>
        <w:spacing w:before="12" w:line="280" w:lineRule="exact"/>
        <w:rPr>
          <w:sz w:val="28"/>
          <w:szCs w:val="28"/>
        </w:rPr>
      </w:pPr>
    </w:p>
    <w:p w14:paraId="765A89D9" w14:textId="4869CD86" w:rsidR="002A42FC" w:rsidRDefault="006947C1">
      <w:pPr>
        <w:ind w:left="418"/>
        <w:rPr>
          <w:sz w:val="34"/>
          <w:szCs w:val="34"/>
        </w:rPr>
      </w:pPr>
      <w:r>
        <w:rPr>
          <w:w w:val="101"/>
          <w:sz w:val="34"/>
          <w:szCs w:val="34"/>
        </w:rPr>
        <w:t>1.5</w:t>
      </w:r>
      <w:r w:rsidR="0098297E">
        <w:rPr>
          <w:sz w:val="34"/>
          <w:szCs w:val="34"/>
        </w:rPr>
        <w:t xml:space="preserve"> </w:t>
      </w:r>
      <w:r>
        <w:rPr>
          <w:w w:val="101"/>
          <w:sz w:val="34"/>
          <w:szCs w:val="34"/>
        </w:rPr>
        <w:t>Research</w:t>
      </w:r>
      <w:r w:rsidR="0098297E">
        <w:rPr>
          <w:sz w:val="34"/>
          <w:szCs w:val="34"/>
        </w:rPr>
        <w:t xml:space="preserve"> </w:t>
      </w:r>
      <w:r>
        <w:rPr>
          <w:w w:val="101"/>
          <w:sz w:val="34"/>
          <w:szCs w:val="34"/>
        </w:rPr>
        <w:t>Outline</w:t>
      </w:r>
    </w:p>
    <w:p w14:paraId="0A674086" w14:textId="77777777" w:rsidR="002A42FC" w:rsidRDefault="002A42FC">
      <w:pPr>
        <w:spacing w:before="3" w:line="160" w:lineRule="exact"/>
        <w:rPr>
          <w:sz w:val="17"/>
          <w:szCs w:val="17"/>
        </w:rPr>
      </w:pPr>
    </w:p>
    <w:p w14:paraId="3622FD5E" w14:textId="77777777" w:rsidR="002A42FC" w:rsidRDefault="002A42FC">
      <w:pPr>
        <w:spacing w:line="200" w:lineRule="exact"/>
      </w:pPr>
    </w:p>
    <w:p w14:paraId="775ECAD3" w14:textId="77777777" w:rsidR="002A42FC" w:rsidRDefault="006947C1">
      <w:pPr>
        <w:ind w:left="418"/>
        <w:rPr>
          <w:sz w:val="24"/>
          <w:szCs w:val="24"/>
        </w:rPr>
      </w:pP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research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contain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following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chapters:</w:t>
      </w:r>
    </w:p>
    <w:p w14:paraId="0A97EC07" w14:textId="77777777" w:rsidR="002A42FC" w:rsidRDefault="002A42FC">
      <w:pPr>
        <w:spacing w:before="8" w:line="120" w:lineRule="exact"/>
        <w:rPr>
          <w:sz w:val="12"/>
          <w:szCs w:val="12"/>
        </w:rPr>
      </w:pPr>
    </w:p>
    <w:p w14:paraId="01468743" w14:textId="77777777" w:rsidR="002A42FC" w:rsidRDefault="002A42FC">
      <w:pPr>
        <w:spacing w:line="200" w:lineRule="exact"/>
      </w:pPr>
    </w:p>
    <w:p w14:paraId="09BFCA18" w14:textId="0B684DD9" w:rsidR="002A42FC" w:rsidRDefault="006947C1">
      <w:pPr>
        <w:ind w:left="704"/>
        <w:rPr>
          <w:sz w:val="24"/>
          <w:szCs w:val="24"/>
        </w:rPr>
      </w:pPr>
      <w:r>
        <w:rPr>
          <w:w w:val="99"/>
          <w:sz w:val="24"/>
          <w:szCs w:val="24"/>
        </w:rPr>
        <w:t>1.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Introduction:</w:t>
      </w:r>
    </w:p>
    <w:p w14:paraId="1DB8A967" w14:textId="77777777" w:rsidR="002A42FC" w:rsidRDefault="002A42FC">
      <w:pPr>
        <w:spacing w:before="7" w:line="140" w:lineRule="exact"/>
        <w:rPr>
          <w:sz w:val="14"/>
          <w:szCs w:val="14"/>
        </w:rPr>
      </w:pPr>
    </w:p>
    <w:p w14:paraId="5047999D" w14:textId="77777777" w:rsidR="002A42FC" w:rsidRDefault="002A42FC">
      <w:pPr>
        <w:spacing w:line="200" w:lineRule="exact"/>
      </w:pPr>
    </w:p>
    <w:p w14:paraId="65DCFF47" w14:textId="1917DAEF" w:rsidR="002A42FC" w:rsidRDefault="006947C1">
      <w:pPr>
        <w:ind w:left="704"/>
        <w:rPr>
          <w:sz w:val="24"/>
          <w:szCs w:val="24"/>
        </w:rPr>
      </w:pPr>
      <w:r>
        <w:rPr>
          <w:w w:val="99"/>
          <w:sz w:val="24"/>
          <w:szCs w:val="24"/>
        </w:rPr>
        <w:t>2.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Literature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Review:</w:t>
      </w:r>
    </w:p>
    <w:p w14:paraId="6A3A23DA" w14:textId="77777777" w:rsidR="002A42FC" w:rsidRDefault="002A42FC">
      <w:pPr>
        <w:spacing w:before="7" w:line="140" w:lineRule="exact"/>
        <w:rPr>
          <w:sz w:val="14"/>
          <w:szCs w:val="14"/>
        </w:rPr>
      </w:pPr>
    </w:p>
    <w:p w14:paraId="537E52F6" w14:textId="77777777" w:rsidR="002A42FC" w:rsidRDefault="002A42FC">
      <w:pPr>
        <w:spacing w:line="200" w:lineRule="exact"/>
      </w:pPr>
    </w:p>
    <w:p w14:paraId="30418F5E" w14:textId="287A716D" w:rsidR="002A42FC" w:rsidRDefault="006947C1">
      <w:pPr>
        <w:ind w:left="1316"/>
        <w:rPr>
          <w:sz w:val="24"/>
          <w:szCs w:val="24"/>
        </w:rPr>
      </w:pPr>
      <w:r>
        <w:rPr>
          <w:w w:val="99"/>
          <w:sz w:val="24"/>
          <w:szCs w:val="24"/>
        </w:rPr>
        <w:t>I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Types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Machine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Learning</w:t>
      </w:r>
    </w:p>
    <w:p w14:paraId="5E25E77B" w14:textId="77777777" w:rsidR="002A42FC" w:rsidRDefault="002A42FC">
      <w:pPr>
        <w:spacing w:before="7" w:line="240" w:lineRule="exact"/>
        <w:rPr>
          <w:sz w:val="24"/>
          <w:szCs w:val="24"/>
        </w:rPr>
      </w:pPr>
    </w:p>
    <w:p w14:paraId="6F2E4DD2" w14:textId="2E776E11" w:rsidR="002A42FC" w:rsidRDefault="006947C1">
      <w:pPr>
        <w:ind w:left="1226"/>
        <w:rPr>
          <w:sz w:val="24"/>
          <w:szCs w:val="24"/>
        </w:rPr>
      </w:pPr>
      <w:r>
        <w:rPr>
          <w:w w:val="99"/>
          <w:sz w:val="24"/>
          <w:szCs w:val="24"/>
        </w:rPr>
        <w:t>II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Supervised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Machine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Learning</w:t>
      </w:r>
    </w:p>
    <w:p w14:paraId="5E6C5FF5" w14:textId="77777777" w:rsidR="002A42FC" w:rsidRDefault="002A42FC">
      <w:pPr>
        <w:spacing w:before="7" w:line="240" w:lineRule="exact"/>
        <w:rPr>
          <w:sz w:val="24"/>
          <w:szCs w:val="24"/>
        </w:rPr>
      </w:pPr>
    </w:p>
    <w:p w14:paraId="7EAA1EC7" w14:textId="088DBB1C" w:rsidR="002A42FC" w:rsidRDefault="006947C1">
      <w:pPr>
        <w:ind w:left="1135"/>
        <w:rPr>
          <w:sz w:val="24"/>
          <w:szCs w:val="24"/>
        </w:rPr>
      </w:pPr>
      <w:r>
        <w:rPr>
          <w:w w:val="99"/>
          <w:sz w:val="24"/>
          <w:szCs w:val="24"/>
        </w:rPr>
        <w:t>III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Development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Methods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Supervised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Machine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Learning</w:t>
      </w:r>
    </w:p>
    <w:p w14:paraId="5F6BC442" w14:textId="77777777" w:rsidR="002A42FC" w:rsidRDefault="002A42FC">
      <w:pPr>
        <w:spacing w:before="7" w:line="240" w:lineRule="exact"/>
        <w:rPr>
          <w:sz w:val="24"/>
          <w:szCs w:val="24"/>
        </w:rPr>
      </w:pPr>
    </w:p>
    <w:p w14:paraId="4454FD81" w14:textId="175356F4" w:rsidR="002A42FC" w:rsidRDefault="006947C1">
      <w:pPr>
        <w:ind w:left="1141"/>
        <w:rPr>
          <w:sz w:val="24"/>
          <w:szCs w:val="24"/>
        </w:rPr>
      </w:pPr>
      <w:r>
        <w:rPr>
          <w:w w:val="99"/>
          <w:sz w:val="24"/>
          <w:szCs w:val="24"/>
        </w:rPr>
        <w:t>IV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Benefits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Supervised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Machine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Learning</w:t>
      </w:r>
    </w:p>
    <w:p w14:paraId="0B8E1C6D" w14:textId="77777777" w:rsidR="002A42FC" w:rsidRDefault="002A42FC">
      <w:pPr>
        <w:spacing w:before="7" w:line="240" w:lineRule="exact"/>
        <w:rPr>
          <w:sz w:val="24"/>
          <w:szCs w:val="24"/>
        </w:rPr>
      </w:pPr>
    </w:p>
    <w:p w14:paraId="65E53DEA" w14:textId="30330DAC" w:rsidR="002A42FC" w:rsidRDefault="006947C1">
      <w:pPr>
        <w:ind w:left="1225"/>
        <w:rPr>
          <w:sz w:val="24"/>
          <w:szCs w:val="24"/>
        </w:rPr>
      </w:pPr>
      <w:r>
        <w:rPr>
          <w:w w:val="99"/>
          <w:sz w:val="24"/>
          <w:szCs w:val="24"/>
        </w:rPr>
        <w:t>V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Predictive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Analysis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Approach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Current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Applications</w:t>
      </w:r>
    </w:p>
    <w:p w14:paraId="26851C51" w14:textId="77777777" w:rsidR="002A42FC" w:rsidRDefault="002A42FC">
      <w:pPr>
        <w:spacing w:before="7" w:line="240" w:lineRule="exact"/>
        <w:rPr>
          <w:sz w:val="24"/>
          <w:szCs w:val="24"/>
        </w:rPr>
      </w:pPr>
    </w:p>
    <w:p w14:paraId="5B9C0EE4" w14:textId="3766BD2C" w:rsidR="002A42FC" w:rsidRDefault="006947C1">
      <w:pPr>
        <w:ind w:left="1141"/>
        <w:rPr>
          <w:sz w:val="24"/>
          <w:szCs w:val="24"/>
        </w:rPr>
      </w:pPr>
      <w:r>
        <w:rPr>
          <w:w w:val="99"/>
          <w:sz w:val="24"/>
          <w:szCs w:val="24"/>
        </w:rPr>
        <w:t>VI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Suggested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Development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Solution</w:t>
      </w:r>
    </w:p>
    <w:p w14:paraId="0CF414E7" w14:textId="77777777" w:rsidR="002A42FC" w:rsidRDefault="002A42FC">
      <w:pPr>
        <w:spacing w:before="7" w:line="240" w:lineRule="exact"/>
        <w:rPr>
          <w:sz w:val="24"/>
          <w:szCs w:val="24"/>
        </w:rPr>
      </w:pPr>
    </w:p>
    <w:p w14:paraId="0AD28DC1" w14:textId="2F6F8B40" w:rsidR="002A42FC" w:rsidRDefault="006947C1">
      <w:pPr>
        <w:ind w:left="1050"/>
        <w:rPr>
          <w:sz w:val="24"/>
          <w:szCs w:val="24"/>
        </w:rPr>
      </w:pPr>
      <w:r>
        <w:rPr>
          <w:w w:val="99"/>
          <w:sz w:val="24"/>
          <w:szCs w:val="24"/>
        </w:rPr>
        <w:t>VII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Conclusion</w:t>
      </w:r>
    </w:p>
    <w:p w14:paraId="4A94E28E" w14:textId="77777777" w:rsidR="002A42FC" w:rsidRDefault="002A42FC">
      <w:pPr>
        <w:spacing w:before="7" w:line="140" w:lineRule="exact"/>
        <w:rPr>
          <w:sz w:val="14"/>
          <w:szCs w:val="14"/>
        </w:rPr>
      </w:pPr>
    </w:p>
    <w:p w14:paraId="4CC43954" w14:textId="77777777" w:rsidR="002A42FC" w:rsidRDefault="002A42FC">
      <w:pPr>
        <w:spacing w:line="200" w:lineRule="exact"/>
      </w:pPr>
    </w:p>
    <w:p w14:paraId="1ED819E5" w14:textId="10C0DB9B" w:rsidR="002A42FC" w:rsidRDefault="006947C1">
      <w:pPr>
        <w:ind w:left="704"/>
        <w:rPr>
          <w:sz w:val="24"/>
          <w:szCs w:val="24"/>
        </w:rPr>
      </w:pPr>
      <w:r>
        <w:rPr>
          <w:w w:val="99"/>
          <w:sz w:val="24"/>
          <w:szCs w:val="24"/>
        </w:rPr>
        <w:t>3.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Research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Methodology:</w:t>
      </w:r>
    </w:p>
    <w:p w14:paraId="63661984" w14:textId="77777777" w:rsidR="002A42FC" w:rsidRDefault="002A42FC">
      <w:pPr>
        <w:spacing w:before="7" w:line="140" w:lineRule="exact"/>
        <w:rPr>
          <w:sz w:val="14"/>
          <w:szCs w:val="14"/>
        </w:rPr>
      </w:pPr>
    </w:p>
    <w:p w14:paraId="5EEDC70D" w14:textId="77777777" w:rsidR="002A42FC" w:rsidRDefault="002A42FC">
      <w:pPr>
        <w:spacing w:line="200" w:lineRule="exact"/>
      </w:pPr>
    </w:p>
    <w:p w14:paraId="62FA1F5A" w14:textId="39B20601" w:rsidR="002A42FC" w:rsidRDefault="006947C1">
      <w:pPr>
        <w:ind w:left="704"/>
        <w:rPr>
          <w:sz w:val="24"/>
          <w:szCs w:val="24"/>
        </w:rPr>
      </w:pPr>
      <w:r>
        <w:rPr>
          <w:w w:val="99"/>
          <w:sz w:val="24"/>
          <w:szCs w:val="24"/>
        </w:rPr>
        <w:t>4.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Analysis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Results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Discussion:</w:t>
      </w:r>
    </w:p>
    <w:p w14:paraId="3091B389" w14:textId="77777777" w:rsidR="002A42FC" w:rsidRDefault="002A42FC">
      <w:pPr>
        <w:spacing w:before="7" w:line="140" w:lineRule="exact"/>
        <w:rPr>
          <w:sz w:val="14"/>
          <w:szCs w:val="14"/>
        </w:rPr>
      </w:pPr>
    </w:p>
    <w:p w14:paraId="60A16190" w14:textId="77777777" w:rsidR="002A42FC" w:rsidRDefault="002A42FC">
      <w:pPr>
        <w:spacing w:line="200" w:lineRule="exact"/>
      </w:pPr>
    </w:p>
    <w:p w14:paraId="2A28C681" w14:textId="106A24EE" w:rsidR="002A42FC" w:rsidRDefault="006947C1">
      <w:pPr>
        <w:ind w:left="704"/>
        <w:rPr>
          <w:sz w:val="24"/>
          <w:szCs w:val="24"/>
        </w:rPr>
      </w:pPr>
      <w:r>
        <w:rPr>
          <w:w w:val="99"/>
          <w:sz w:val="24"/>
          <w:szCs w:val="24"/>
        </w:rPr>
        <w:t>5.</w:t>
      </w:r>
      <w:r w:rsidR="0098297E"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Conclusions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Recommendations:</w:t>
      </w:r>
    </w:p>
    <w:p w14:paraId="7953F9A2" w14:textId="77777777" w:rsidR="002A42FC" w:rsidRDefault="002A42FC">
      <w:pPr>
        <w:spacing w:line="200" w:lineRule="exact"/>
      </w:pPr>
    </w:p>
    <w:p w14:paraId="259CB397" w14:textId="77777777" w:rsidR="002A42FC" w:rsidRDefault="002A42FC">
      <w:pPr>
        <w:spacing w:line="200" w:lineRule="exact"/>
      </w:pPr>
    </w:p>
    <w:p w14:paraId="07A26586" w14:textId="77777777" w:rsidR="002A42FC" w:rsidRDefault="002A42FC">
      <w:pPr>
        <w:spacing w:before="4" w:line="240" w:lineRule="exact"/>
        <w:rPr>
          <w:sz w:val="24"/>
          <w:szCs w:val="24"/>
        </w:rPr>
      </w:pPr>
    </w:p>
    <w:p w14:paraId="7C1D8BF6" w14:textId="45DB93B6" w:rsidR="002A42FC" w:rsidRDefault="006947C1">
      <w:pPr>
        <w:ind w:left="418"/>
        <w:rPr>
          <w:sz w:val="34"/>
          <w:szCs w:val="34"/>
        </w:rPr>
      </w:pPr>
      <w:r>
        <w:rPr>
          <w:w w:val="101"/>
          <w:sz w:val="34"/>
          <w:szCs w:val="34"/>
        </w:rPr>
        <w:t>1.6</w:t>
      </w:r>
      <w:r w:rsidR="0098297E">
        <w:rPr>
          <w:sz w:val="34"/>
          <w:szCs w:val="34"/>
        </w:rPr>
        <w:t xml:space="preserve"> </w:t>
      </w:r>
      <w:r>
        <w:rPr>
          <w:w w:val="101"/>
          <w:sz w:val="34"/>
          <w:szCs w:val="34"/>
        </w:rPr>
        <w:t>Conclusion</w:t>
      </w:r>
    </w:p>
    <w:p w14:paraId="148F44BF" w14:textId="77777777" w:rsidR="002A42FC" w:rsidRDefault="002A42FC">
      <w:pPr>
        <w:spacing w:before="3" w:line="160" w:lineRule="exact"/>
        <w:rPr>
          <w:sz w:val="17"/>
          <w:szCs w:val="17"/>
        </w:rPr>
      </w:pPr>
    </w:p>
    <w:p w14:paraId="574D07E9" w14:textId="77777777" w:rsidR="002A42FC" w:rsidRDefault="002A42FC">
      <w:pPr>
        <w:spacing w:line="200" w:lineRule="exact"/>
      </w:pPr>
    </w:p>
    <w:p w14:paraId="445E3C63" w14:textId="7C8ABF0D" w:rsidR="00F65F8E" w:rsidRDefault="00A53151">
      <w:pPr>
        <w:spacing w:line="200" w:lineRule="exact"/>
        <w:rPr>
          <w:w w:val="99"/>
          <w:sz w:val="24"/>
          <w:szCs w:val="24"/>
        </w:rPr>
      </w:pPr>
      <w:r w:rsidRPr="00A53151">
        <w:rPr>
          <w:w w:val="99"/>
          <w:sz w:val="24"/>
          <w:szCs w:val="24"/>
        </w:rPr>
        <w:t xml:space="preserve">This section will give an overview of the literature that is related to the research topic </w:t>
      </w:r>
    </w:p>
    <w:p w14:paraId="12A8D497" w14:textId="4A6A455A" w:rsidR="00F65F8E" w:rsidRDefault="00F65F8E">
      <w:pPr>
        <w:spacing w:line="200" w:lineRule="exact"/>
        <w:rPr>
          <w:w w:val="99"/>
          <w:sz w:val="24"/>
          <w:szCs w:val="24"/>
        </w:rPr>
      </w:pPr>
    </w:p>
    <w:p w14:paraId="13958CC6" w14:textId="250EF8C4" w:rsidR="00F65F8E" w:rsidRDefault="00A53151">
      <w:pPr>
        <w:spacing w:line="200" w:lineRule="exact"/>
        <w:rPr>
          <w:w w:val="99"/>
          <w:sz w:val="24"/>
          <w:szCs w:val="24"/>
        </w:rPr>
      </w:pPr>
      <w:r w:rsidRPr="00A53151">
        <w:rPr>
          <w:w w:val="99"/>
          <w:sz w:val="24"/>
          <w:szCs w:val="24"/>
        </w:rPr>
        <w:t xml:space="preserve">chosen. This section will </w:t>
      </w:r>
      <w:r w:rsidR="00186FDB" w:rsidRPr="00A53151">
        <w:rPr>
          <w:w w:val="99"/>
          <w:sz w:val="24"/>
          <w:szCs w:val="24"/>
        </w:rPr>
        <w:t>include</w:t>
      </w:r>
      <w:r w:rsidRPr="00A53151">
        <w:rPr>
          <w:w w:val="99"/>
          <w:sz w:val="24"/>
          <w:szCs w:val="24"/>
        </w:rPr>
        <w:t xml:space="preserve"> Machine Learning, Types of Machine Learning, Supervised </w:t>
      </w:r>
    </w:p>
    <w:p w14:paraId="039AD157" w14:textId="7274542E" w:rsidR="00F65F8E" w:rsidRDefault="00F65F8E">
      <w:pPr>
        <w:spacing w:line="200" w:lineRule="exact"/>
        <w:rPr>
          <w:w w:val="99"/>
          <w:sz w:val="24"/>
          <w:szCs w:val="24"/>
        </w:rPr>
      </w:pPr>
    </w:p>
    <w:p w14:paraId="36F87DE9" w14:textId="0399A5E5" w:rsidR="00F65F8E" w:rsidRDefault="00A53151">
      <w:pPr>
        <w:spacing w:line="200" w:lineRule="exact"/>
        <w:rPr>
          <w:w w:val="99"/>
          <w:sz w:val="24"/>
          <w:szCs w:val="24"/>
        </w:rPr>
      </w:pPr>
      <w:r w:rsidRPr="00A53151">
        <w:rPr>
          <w:w w:val="99"/>
          <w:sz w:val="24"/>
          <w:szCs w:val="24"/>
        </w:rPr>
        <w:t xml:space="preserve">Machine Learning, Development Methods of Supervised Machine Learning, Benefits of </w:t>
      </w:r>
    </w:p>
    <w:p w14:paraId="73425C39" w14:textId="1542DC59" w:rsidR="00F65F8E" w:rsidRDefault="00F65F8E">
      <w:pPr>
        <w:spacing w:line="200" w:lineRule="exact"/>
        <w:rPr>
          <w:w w:val="99"/>
          <w:sz w:val="24"/>
          <w:szCs w:val="24"/>
        </w:rPr>
      </w:pPr>
    </w:p>
    <w:p w14:paraId="5DE6E23A" w14:textId="4C9656F2" w:rsidR="00F65F8E" w:rsidRDefault="00A53151">
      <w:pPr>
        <w:spacing w:line="200" w:lineRule="exact"/>
        <w:rPr>
          <w:w w:val="99"/>
          <w:sz w:val="24"/>
          <w:szCs w:val="24"/>
        </w:rPr>
      </w:pPr>
      <w:r w:rsidRPr="00A53151">
        <w:rPr>
          <w:w w:val="99"/>
          <w:sz w:val="24"/>
          <w:szCs w:val="24"/>
        </w:rPr>
        <w:t xml:space="preserve">Supervised Machine Learning, Predictive Analysis Approach and Current Applications, </w:t>
      </w:r>
    </w:p>
    <w:p w14:paraId="7651DA41" w14:textId="77777777" w:rsidR="00F65F8E" w:rsidRDefault="00F65F8E">
      <w:pPr>
        <w:spacing w:line="200" w:lineRule="exact"/>
        <w:rPr>
          <w:w w:val="99"/>
          <w:sz w:val="24"/>
          <w:szCs w:val="24"/>
        </w:rPr>
      </w:pPr>
    </w:p>
    <w:p w14:paraId="26161DAE" w14:textId="3D2EF31D" w:rsidR="00A53151" w:rsidRPr="00F65F8E" w:rsidRDefault="00A53151">
      <w:pPr>
        <w:spacing w:line="200" w:lineRule="exact"/>
        <w:rPr>
          <w:w w:val="99"/>
          <w:sz w:val="24"/>
          <w:szCs w:val="24"/>
        </w:rPr>
      </w:pPr>
      <w:r w:rsidRPr="00A53151">
        <w:rPr>
          <w:w w:val="99"/>
          <w:sz w:val="24"/>
          <w:szCs w:val="24"/>
        </w:rPr>
        <w:t>Suggested Development Solution.</w:t>
      </w:r>
    </w:p>
    <w:sectPr w:rsidR="00A53151" w:rsidRPr="00F65F8E" w:rsidSect="0098297E">
      <w:pgSz w:w="11920" w:h="16840"/>
      <w:pgMar w:top="1560" w:right="1200" w:bottom="280" w:left="1680" w:header="0" w:footer="13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EBDBC" w14:textId="77777777" w:rsidR="006947C1" w:rsidRDefault="006947C1">
      <w:r>
        <w:separator/>
      </w:r>
    </w:p>
  </w:endnote>
  <w:endnote w:type="continuationSeparator" w:id="0">
    <w:p w14:paraId="3080A5AA" w14:textId="77777777" w:rsidR="006947C1" w:rsidRDefault="00694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E855" w14:textId="77777777" w:rsidR="002A42FC" w:rsidRDefault="006947C1">
    <w:pPr>
      <w:spacing w:line="200" w:lineRule="exact"/>
    </w:pPr>
    <w:r>
      <w:pict w14:anchorId="5A01DEBB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10.7pt;margin-top:761.05pt;width:7.85pt;height:13.95pt;z-index:-251657216;mso-position-horizontal-relative:page;mso-position-vertical-relative:page" filled="f" stroked="f">
          <v:textbox inset="0,0,0,0">
            <w:txbxContent>
              <w:p w14:paraId="2EEC92D4" w14:textId="77777777" w:rsidR="002A42FC" w:rsidRDefault="006947C1">
                <w:pPr>
                  <w:spacing w:line="240" w:lineRule="exact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w w:val="99"/>
                    <w:sz w:val="24"/>
                    <w:szCs w:val="24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9D181" w14:textId="77777777" w:rsidR="002A42FC" w:rsidRDefault="006947C1">
    <w:pPr>
      <w:spacing w:line="200" w:lineRule="exact"/>
    </w:pPr>
    <w:r>
      <w:pict w14:anchorId="14CA9F5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9.7pt;margin-top:761.05pt;width:9.85pt;height:13.95pt;z-index:-251656192;mso-position-horizontal-relative:page;mso-position-vertical-relative:page" filled="f" stroked="f">
          <v:textbox inset="0,0,0,0">
            <w:txbxContent>
              <w:p w14:paraId="0420F09C" w14:textId="77777777" w:rsidR="002A42FC" w:rsidRDefault="006947C1">
                <w:pPr>
                  <w:spacing w:line="24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w w:val="99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86A40" w14:textId="77777777" w:rsidR="002A42FC" w:rsidRDefault="006947C1">
    <w:pPr>
      <w:spacing w:line="200" w:lineRule="exact"/>
    </w:pPr>
    <w:r>
      <w:pict w14:anchorId="3C4F028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7.8pt;margin-top:761.05pt;width:13.7pt;height:13.95pt;z-index:-251655168;mso-position-horizontal-relative:page;mso-position-vertical-relative:page" filled="f" stroked="f">
          <v:textbox inset="0,0,0,0">
            <w:txbxContent>
              <w:p w14:paraId="71631546" w14:textId="77777777" w:rsidR="002A42FC" w:rsidRDefault="006947C1">
                <w:pPr>
                  <w:spacing w:line="240" w:lineRule="exact"/>
                  <w:ind w:left="20" w:right="-36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w w:val="99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4DAC1" w14:textId="77777777" w:rsidR="006947C1" w:rsidRDefault="006947C1">
      <w:r>
        <w:separator/>
      </w:r>
    </w:p>
  </w:footnote>
  <w:footnote w:type="continuationSeparator" w:id="0">
    <w:p w14:paraId="15EF3444" w14:textId="77777777" w:rsidR="006947C1" w:rsidRDefault="006947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00D60"/>
    <w:multiLevelType w:val="multilevel"/>
    <w:tmpl w:val="A2E23BC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2FC"/>
    <w:rsid w:val="00186FDB"/>
    <w:rsid w:val="001E752F"/>
    <w:rsid w:val="00230070"/>
    <w:rsid w:val="002A42FC"/>
    <w:rsid w:val="006947C1"/>
    <w:rsid w:val="00700471"/>
    <w:rsid w:val="0098297E"/>
    <w:rsid w:val="00A53151"/>
    <w:rsid w:val="00DF21D4"/>
    <w:rsid w:val="00F6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EF72B26"/>
  <w15:docId w15:val="{6087150A-AC79-4B20-AACD-02C5CCC89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7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7</Pages>
  <Words>1510</Words>
  <Characters>8609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CLIVE SMITH</cp:lastModifiedBy>
  <cp:revision>7</cp:revision>
  <dcterms:created xsi:type="dcterms:W3CDTF">2021-07-26T17:23:00Z</dcterms:created>
  <dcterms:modified xsi:type="dcterms:W3CDTF">2021-07-26T22:06:00Z</dcterms:modified>
</cp:coreProperties>
</file>